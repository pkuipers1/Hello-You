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9748" w14:textId="1D275E01" w:rsidR="00A9204E" w:rsidRPr="00B209E2" w:rsidRDefault="00B209E2" w:rsidP="00B209E2">
      <w:pPr>
        <w:pStyle w:val="Heading1"/>
        <w:rPr>
          <w:b/>
          <w:bCs/>
        </w:rPr>
      </w:pPr>
      <w:r w:rsidRPr="00B209E2">
        <w:rPr>
          <w:b/>
          <w:bCs/>
        </w:rPr>
        <w:t>Text-Based Applicaties</w:t>
      </w:r>
    </w:p>
    <w:p w14:paraId="79825817" w14:textId="749F70E2" w:rsidR="00B209E2" w:rsidRPr="00B209E2" w:rsidRDefault="00B209E2" w:rsidP="00B209E2">
      <w:pPr>
        <w:pStyle w:val="Heading3"/>
      </w:pPr>
      <w:r w:rsidRPr="00B209E2">
        <w:t>Door Patricia Kuipers</w:t>
      </w:r>
    </w:p>
    <w:p w14:paraId="23BA7521" w14:textId="432C4389" w:rsidR="00B209E2" w:rsidRDefault="00B209E2" w:rsidP="00B209E2"/>
    <w:p w14:paraId="1A526C61" w14:textId="4C771F93" w:rsidR="00B209E2" w:rsidRDefault="00B209E2" w:rsidP="00B209E2">
      <w:pPr>
        <w:rPr>
          <w:sz w:val="24"/>
          <w:szCs w:val="24"/>
          <w:lang w:val="nl-NL"/>
        </w:rPr>
      </w:pPr>
      <w:r w:rsidRPr="00B209E2">
        <w:rPr>
          <w:sz w:val="24"/>
          <w:szCs w:val="24"/>
          <w:lang w:val="nl-NL"/>
        </w:rPr>
        <w:t>Text-Based applicaties zijn er al sinds de jaren ’6</w:t>
      </w:r>
      <w:r>
        <w:rPr>
          <w:sz w:val="24"/>
          <w:szCs w:val="24"/>
          <w:lang w:val="nl-NL"/>
        </w:rPr>
        <w:t>0, maar wat maakt een applicatie nou precies Text-Based en hoe ziet hun geschiedenis er eigenlijk uit? Dit en meer ga ik onderzoeken in mijn verslag over Text-Based Applicaties.</w:t>
      </w:r>
    </w:p>
    <w:p w14:paraId="4E1E71D8" w14:textId="4C01C72C" w:rsidR="00B209E2" w:rsidRDefault="00B209E2" w:rsidP="00B209E2">
      <w:pPr>
        <w:rPr>
          <w:sz w:val="24"/>
          <w:szCs w:val="24"/>
          <w:lang w:val="nl-NL"/>
        </w:rPr>
      </w:pPr>
    </w:p>
    <w:p w14:paraId="7B42CC08" w14:textId="67072D2A" w:rsidR="00B209E2" w:rsidRPr="00B209E2" w:rsidRDefault="00B209E2" w:rsidP="00B209E2">
      <w:pPr>
        <w:pStyle w:val="Heading3"/>
        <w:rPr>
          <w:b/>
          <w:bCs/>
          <w:lang w:val="nl-NL"/>
        </w:rPr>
      </w:pPr>
      <w:r w:rsidRPr="00B209E2">
        <w:rPr>
          <w:b/>
          <w:bCs/>
          <w:lang w:val="nl-NL"/>
        </w:rPr>
        <w:t>Wat zijn Text-Based Applicaties?</w:t>
      </w:r>
    </w:p>
    <w:p w14:paraId="5EFBF2AF" w14:textId="03EA56B1" w:rsidR="003C1523" w:rsidRDefault="00B209E2" w:rsidP="00B209E2">
      <w:pPr>
        <w:rPr>
          <w:sz w:val="24"/>
          <w:szCs w:val="24"/>
          <w:lang w:val="nl-NL"/>
        </w:rPr>
      </w:pPr>
      <w:r w:rsidRPr="003C1523">
        <w:rPr>
          <w:sz w:val="24"/>
          <w:szCs w:val="24"/>
          <w:lang w:val="nl-NL"/>
        </w:rPr>
        <w:t>Een text-based game, applicatie of programma is een digitaal programma d</w:t>
      </w:r>
      <w:r w:rsidR="003C1523" w:rsidRPr="003C1523">
        <w:rPr>
          <w:sz w:val="24"/>
          <w:szCs w:val="24"/>
          <w:lang w:val="nl-NL"/>
        </w:rPr>
        <w:t>at</w:t>
      </w:r>
      <w:r w:rsidRPr="003C1523">
        <w:rPr>
          <w:sz w:val="24"/>
          <w:szCs w:val="24"/>
          <w:lang w:val="nl-NL"/>
        </w:rPr>
        <w:t xml:space="preserve"> een user interface </w:t>
      </w:r>
      <w:r w:rsidR="003C1523" w:rsidRPr="003C1523">
        <w:rPr>
          <w:sz w:val="24"/>
          <w:szCs w:val="24"/>
          <w:lang w:val="nl-NL"/>
        </w:rPr>
        <w:t xml:space="preserve">gebaseerd op tekst </w:t>
      </w:r>
      <w:r w:rsidRPr="003C1523">
        <w:rPr>
          <w:sz w:val="24"/>
          <w:szCs w:val="24"/>
          <w:lang w:val="nl-NL"/>
        </w:rPr>
        <w:t xml:space="preserve">hanteert in plaats van een </w:t>
      </w:r>
      <w:r w:rsidR="003C1523" w:rsidRPr="003C1523">
        <w:rPr>
          <w:sz w:val="24"/>
          <w:szCs w:val="24"/>
          <w:lang w:val="nl-NL"/>
        </w:rPr>
        <w:t xml:space="preserve">user interface gebaseerd op plaatjes, animaties etc. Dit soort applicaties waren vooral populair in 1970-1990 om verschillende redenen. </w:t>
      </w:r>
      <w:r w:rsidR="003C1EA4">
        <w:rPr>
          <w:sz w:val="24"/>
          <w:szCs w:val="24"/>
          <w:lang w:val="nl-NL"/>
        </w:rPr>
        <w:t>Eén</w:t>
      </w:r>
      <w:r w:rsidR="003C1523" w:rsidRPr="003C1523">
        <w:rPr>
          <w:sz w:val="24"/>
          <w:szCs w:val="24"/>
          <w:lang w:val="nl-NL"/>
        </w:rPr>
        <w:t xml:space="preserve"> daarvan zijn het feit dat </w:t>
      </w:r>
      <w:r w:rsidR="003C1523">
        <w:rPr>
          <w:sz w:val="24"/>
          <w:szCs w:val="24"/>
          <w:lang w:val="nl-NL"/>
        </w:rPr>
        <w:t>ze minder van de computer vragen, du</w:t>
      </w:r>
      <w:r w:rsidR="003C1EA4">
        <w:rPr>
          <w:sz w:val="24"/>
          <w:szCs w:val="24"/>
          <w:lang w:val="nl-NL"/>
        </w:rPr>
        <w:t>s was het mogelijk om ze op de computers van die tijd uit te voeren.</w:t>
      </w:r>
    </w:p>
    <w:p w14:paraId="500C77C7" w14:textId="095BDEF8" w:rsidR="003C1EA4" w:rsidRDefault="003C1EA4" w:rsidP="00B209E2">
      <w:pPr>
        <w:rPr>
          <w:sz w:val="24"/>
          <w:szCs w:val="24"/>
          <w:lang w:val="nl-NL"/>
        </w:rPr>
      </w:pPr>
    </w:p>
    <w:p w14:paraId="2485831F" w14:textId="06511A6E" w:rsidR="003C1EA4" w:rsidRDefault="003C1EA4" w:rsidP="003C1EA4">
      <w:pPr>
        <w:pStyle w:val="Heading3"/>
        <w:rPr>
          <w:b/>
          <w:bCs/>
          <w:lang w:val="nl-NL"/>
        </w:rPr>
      </w:pPr>
      <w:r w:rsidRPr="003C1EA4">
        <w:rPr>
          <w:b/>
          <w:bCs/>
          <w:lang w:val="nl-NL"/>
        </w:rPr>
        <w:t>De geschiedenis van Text-Based Applicaties</w:t>
      </w:r>
    </w:p>
    <w:p w14:paraId="706FAC73" w14:textId="4D3B238D" w:rsidR="003C1EA4" w:rsidRPr="00A6499B" w:rsidRDefault="003C1EA4" w:rsidP="003C1EA4">
      <w:pPr>
        <w:rPr>
          <w:sz w:val="24"/>
          <w:szCs w:val="24"/>
          <w:lang w:val="nl-NL"/>
        </w:rPr>
      </w:pPr>
      <w:r w:rsidRPr="00A6499B">
        <w:rPr>
          <w:sz w:val="24"/>
          <w:szCs w:val="24"/>
          <w:lang w:val="nl-NL"/>
        </w:rPr>
        <w:t xml:space="preserve">Text-Based applicaties werden voor het eerst gemaakt in de jaren ’60, waar </w:t>
      </w:r>
      <w:r w:rsidR="007869A7" w:rsidRPr="00A6499B">
        <w:rPr>
          <w:sz w:val="24"/>
          <w:szCs w:val="24"/>
          <w:lang w:val="nl-NL"/>
        </w:rPr>
        <w:t xml:space="preserve">ze werden geïnstalleerd op mainframes, dat zijn grote computers die werden gebouwd voor betrouwbaarheid en het verwerken van vooral binaire informatie. In 1970, toen het goedkoper werd om </w:t>
      </w:r>
      <w:r w:rsidR="00A6499B" w:rsidRPr="00A6499B">
        <w:rPr>
          <w:sz w:val="24"/>
          <w:szCs w:val="24"/>
          <w:lang w:val="nl-NL"/>
        </w:rPr>
        <w:t xml:space="preserve">computers te gebruiken, werd het spelen van Text-Based games steeds populairder. Ook werden ze geavanceerder, bijvoorbeeld het toevoegen van een opslagfunctie, omdat spelsessies langer werden. Vanaf eind jaren ’70 werden text-based games ook multiplayer gespeeld. </w:t>
      </w:r>
    </w:p>
    <w:p w14:paraId="70CFB8CD" w14:textId="568F0964" w:rsidR="00A6499B" w:rsidRDefault="00A6499B" w:rsidP="003C1EA4">
      <w:pPr>
        <w:rPr>
          <w:sz w:val="24"/>
          <w:szCs w:val="24"/>
          <w:lang w:val="nl-NL"/>
        </w:rPr>
      </w:pPr>
    </w:p>
    <w:p w14:paraId="48681865" w14:textId="0D7B3921" w:rsidR="000A70AC" w:rsidRPr="000A70AC" w:rsidRDefault="000A70AC" w:rsidP="000A70AC">
      <w:pPr>
        <w:pStyle w:val="Heading3"/>
        <w:rPr>
          <w:b/>
          <w:bCs/>
          <w:lang w:val="nl-NL"/>
        </w:rPr>
      </w:pPr>
      <w:r w:rsidRPr="000A70AC">
        <w:rPr>
          <w:b/>
          <w:bCs/>
          <w:lang w:val="nl-NL"/>
        </w:rPr>
        <w:t>Voor- en Nadelen van Text-Based Applicaties</w:t>
      </w:r>
    </w:p>
    <w:p w14:paraId="4B4B6745" w14:textId="2CEE4BBB" w:rsidR="000A70AC" w:rsidRPr="000A70AC" w:rsidRDefault="000A70AC" w:rsidP="000A70AC">
      <w:pPr>
        <w:rPr>
          <w:sz w:val="24"/>
          <w:szCs w:val="24"/>
          <w:lang w:val="nl-NL"/>
        </w:rPr>
      </w:pPr>
      <w:r>
        <w:rPr>
          <w:sz w:val="24"/>
          <w:szCs w:val="24"/>
          <w:lang w:val="nl-NL"/>
        </w:rPr>
        <w:t xml:space="preserve">In de jaren ’60-’90 hadden text-based applicaties grote voordelen, het was namelijk mogelijk ze uit te voeren met de technologie van toen de tijd. Ook hoeft er voor een text-based app vaak niets gedownload te worden, het kan namelijk gewoon in de terminal worden uitgevoerd. Ze zijn vaak veel makkelijker te ontwikkelen dan apps met een </w:t>
      </w:r>
      <w:proofErr w:type="spellStart"/>
      <w:r>
        <w:rPr>
          <w:sz w:val="24"/>
          <w:szCs w:val="24"/>
          <w:lang w:val="nl-NL"/>
        </w:rPr>
        <w:t>graphics-based</w:t>
      </w:r>
      <w:proofErr w:type="spellEnd"/>
      <w:r>
        <w:rPr>
          <w:sz w:val="24"/>
          <w:szCs w:val="24"/>
          <w:lang w:val="nl-NL"/>
        </w:rPr>
        <w:t xml:space="preserve"> interface. </w:t>
      </w:r>
    </w:p>
    <w:p w14:paraId="378852AF" w14:textId="77777777" w:rsidR="000A70AC" w:rsidRPr="00A6499B" w:rsidRDefault="000A70AC" w:rsidP="003C1EA4">
      <w:pPr>
        <w:rPr>
          <w:sz w:val="24"/>
          <w:szCs w:val="24"/>
          <w:lang w:val="nl-NL"/>
        </w:rPr>
      </w:pPr>
    </w:p>
    <w:p w14:paraId="2E0E6599" w14:textId="2987F518" w:rsidR="00A6499B" w:rsidRPr="00A6499B" w:rsidRDefault="00A6499B" w:rsidP="00A6499B">
      <w:pPr>
        <w:pStyle w:val="Heading3"/>
        <w:rPr>
          <w:b/>
          <w:bCs/>
          <w:lang w:val="nl-NL"/>
        </w:rPr>
      </w:pPr>
      <w:r w:rsidRPr="00A6499B">
        <w:rPr>
          <w:b/>
          <w:bCs/>
          <w:lang w:val="nl-NL"/>
        </w:rPr>
        <w:t>Voorbeelden van Text-Based</w:t>
      </w:r>
      <w:r w:rsidR="000A70AC">
        <w:rPr>
          <w:b/>
          <w:bCs/>
          <w:lang w:val="nl-NL"/>
        </w:rPr>
        <w:t xml:space="preserve"> Games</w:t>
      </w:r>
    </w:p>
    <w:p w14:paraId="5BAB1DB0" w14:textId="61BA16FA" w:rsidR="00A6499B" w:rsidRDefault="003E4926" w:rsidP="00A6499B">
      <w:pPr>
        <w:rPr>
          <w:sz w:val="24"/>
          <w:szCs w:val="24"/>
          <w:lang w:val="nl-NL"/>
        </w:rPr>
      </w:pPr>
      <w:r>
        <w:rPr>
          <w:sz w:val="24"/>
          <w:szCs w:val="24"/>
          <w:lang w:val="nl-NL"/>
        </w:rPr>
        <w:t xml:space="preserve">Een voorbeeld van een bekende text-based app is </w:t>
      </w:r>
      <w:proofErr w:type="spellStart"/>
      <w:r>
        <w:rPr>
          <w:sz w:val="24"/>
          <w:szCs w:val="24"/>
          <w:lang w:val="nl-NL"/>
        </w:rPr>
        <w:t>dnd</w:t>
      </w:r>
      <w:proofErr w:type="spellEnd"/>
      <w:r>
        <w:rPr>
          <w:sz w:val="24"/>
          <w:szCs w:val="24"/>
          <w:lang w:val="nl-NL"/>
        </w:rPr>
        <w:t xml:space="preserve">, een verzie van </w:t>
      </w:r>
      <w:proofErr w:type="spellStart"/>
      <w:r>
        <w:rPr>
          <w:sz w:val="24"/>
          <w:szCs w:val="24"/>
          <w:lang w:val="nl-NL"/>
        </w:rPr>
        <w:t>Dungeons</w:t>
      </w:r>
      <w:proofErr w:type="spellEnd"/>
      <w:r>
        <w:rPr>
          <w:sz w:val="24"/>
          <w:szCs w:val="24"/>
          <w:lang w:val="nl-NL"/>
        </w:rPr>
        <w:t xml:space="preserve"> &amp; Dragons die gemaakt is in 1975, in de taal TUTOR. Hierin maakt de speler een karakter waarmee hij door verschillende levels en </w:t>
      </w:r>
      <w:proofErr w:type="spellStart"/>
      <w:r>
        <w:rPr>
          <w:sz w:val="24"/>
          <w:szCs w:val="24"/>
          <w:lang w:val="nl-NL"/>
        </w:rPr>
        <w:t>dungeons</w:t>
      </w:r>
      <w:proofErr w:type="spellEnd"/>
      <w:r>
        <w:rPr>
          <w:sz w:val="24"/>
          <w:szCs w:val="24"/>
          <w:lang w:val="nl-NL"/>
        </w:rPr>
        <w:t xml:space="preserve"> gaat en tegen monsters vecht. </w:t>
      </w:r>
    </w:p>
    <w:p w14:paraId="4C608C66" w14:textId="3D296DF1" w:rsidR="003E4926" w:rsidRDefault="003E4926" w:rsidP="00A6499B">
      <w:pPr>
        <w:rPr>
          <w:sz w:val="24"/>
          <w:szCs w:val="24"/>
          <w:lang w:val="nl-NL"/>
        </w:rPr>
      </w:pPr>
      <w:r>
        <w:rPr>
          <w:sz w:val="24"/>
          <w:szCs w:val="24"/>
          <w:lang w:val="nl-NL"/>
        </w:rPr>
        <w:t xml:space="preserve">Een ander voorbeeld is </w:t>
      </w:r>
      <w:r w:rsidR="000A70AC">
        <w:rPr>
          <w:sz w:val="24"/>
          <w:szCs w:val="24"/>
          <w:lang w:val="nl-NL"/>
        </w:rPr>
        <w:t xml:space="preserve">Star Trek, gemaakt in 1971. </w:t>
      </w:r>
      <w:proofErr w:type="spellStart"/>
      <w:r w:rsidR="000A70AC">
        <w:rPr>
          <w:sz w:val="24"/>
          <w:szCs w:val="24"/>
          <w:lang w:val="nl-NL"/>
        </w:rPr>
        <w:t>Dnd</w:t>
      </w:r>
      <w:proofErr w:type="spellEnd"/>
      <w:r w:rsidR="000A70AC">
        <w:rPr>
          <w:sz w:val="24"/>
          <w:szCs w:val="24"/>
          <w:lang w:val="nl-NL"/>
        </w:rPr>
        <w:t xml:space="preserve"> echter spreekt mij meer aan, vooral omdat ik vrienden heb die de </w:t>
      </w:r>
      <w:r w:rsidR="00F8798B">
        <w:rPr>
          <w:sz w:val="24"/>
          <w:szCs w:val="24"/>
          <w:lang w:val="nl-NL"/>
        </w:rPr>
        <w:t xml:space="preserve">moderne verzie van </w:t>
      </w:r>
      <w:proofErr w:type="spellStart"/>
      <w:r w:rsidR="00F8798B">
        <w:rPr>
          <w:sz w:val="24"/>
          <w:szCs w:val="24"/>
          <w:lang w:val="nl-NL"/>
        </w:rPr>
        <w:t>dnd</w:t>
      </w:r>
      <w:proofErr w:type="spellEnd"/>
      <w:r w:rsidR="00F8798B">
        <w:rPr>
          <w:sz w:val="24"/>
          <w:szCs w:val="24"/>
          <w:lang w:val="nl-NL"/>
        </w:rPr>
        <w:t xml:space="preserve"> spelen en ik vind de 1975-verzie ook een leuke </w:t>
      </w:r>
      <w:proofErr w:type="spellStart"/>
      <w:r w:rsidR="00F8798B">
        <w:rPr>
          <w:sz w:val="24"/>
          <w:szCs w:val="24"/>
          <w:lang w:val="nl-NL"/>
        </w:rPr>
        <w:t>dungeon</w:t>
      </w:r>
      <w:proofErr w:type="spellEnd"/>
      <w:r w:rsidR="00F8798B">
        <w:rPr>
          <w:sz w:val="24"/>
          <w:szCs w:val="24"/>
          <w:lang w:val="nl-NL"/>
        </w:rPr>
        <w:t>-type game. Je kan zien dat er redelijk veel mogelijkheden zijn in die game, ik respecteer de hoeveelheid werk die ze erin hebben gestoken. Hieronder zijn links naar allebei de games.</w:t>
      </w:r>
    </w:p>
    <w:p w14:paraId="118D21F9" w14:textId="6E5D16A9" w:rsidR="000A70AC" w:rsidRDefault="000A70AC" w:rsidP="00A6499B">
      <w:pPr>
        <w:rPr>
          <w:sz w:val="24"/>
          <w:szCs w:val="24"/>
          <w:lang w:val="nl-NL"/>
        </w:rPr>
      </w:pPr>
    </w:p>
    <w:p w14:paraId="043B3CFF" w14:textId="34E2F0C2" w:rsidR="000A70AC" w:rsidRDefault="000A70AC" w:rsidP="00A6499B">
      <w:pPr>
        <w:rPr>
          <w:sz w:val="24"/>
          <w:szCs w:val="24"/>
          <w:lang w:val="nl-NL"/>
        </w:rPr>
      </w:pPr>
      <w:hyperlink r:id="rId8" w:history="1">
        <w:r w:rsidRPr="00E66E63">
          <w:rPr>
            <w:rStyle w:val="Hyperlink"/>
            <w:sz w:val="24"/>
            <w:szCs w:val="24"/>
            <w:lang w:val="nl-NL"/>
          </w:rPr>
          <w:t>https://de.wikipedia.org/wiki/Dnd_(Computerspiel)</w:t>
        </w:r>
      </w:hyperlink>
    </w:p>
    <w:p w14:paraId="67B5861D" w14:textId="796B7975" w:rsidR="000A70AC" w:rsidRPr="00A6499B" w:rsidRDefault="000A70AC" w:rsidP="00A6499B">
      <w:pPr>
        <w:rPr>
          <w:sz w:val="24"/>
          <w:szCs w:val="24"/>
          <w:lang w:val="nl-NL"/>
        </w:rPr>
      </w:pPr>
      <w:hyperlink r:id="rId9" w:history="1">
        <w:r w:rsidRPr="00E66E63">
          <w:rPr>
            <w:rStyle w:val="Hyperlink"/>
            <w:sz w:val="24"/>
            <w:szCs w:val="24"/>
            <w:lang w:val="nl-NL"/>
          </w:rPr>
          <w:t>https://en.wikipedia.org/wiki/Star_Trek_(1971_video_game)</w:t>
        </w:r>
      </w:hyperlink>
    </w:p>
    <w:sectPr w:rsidR="000A70AC" w:rsidRPr="00A6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E2"/>
    <w:rsid w:val="000A70AC"/>
    <w:rsid w:val="003C1523"/>
    <w:rsid w:val="003C1EA4"/>
    <w:rsid w:val="003E4926"/>
    <w:rsid w:val="00645252"/>
    <w:rsid w:val="006D3D74"/>
    <w:rsid w:val="007869A7"/>
    <w:rsid w:val="0083569A"/>
    <w:rsid w:val="00A6499B"/>
    <w:rsid w:val="00A9204E"/>
    <w:rsid w:val="00B209E2"/>
    <w:rsid w:val="00F8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F18B"/>
  <w15:chartTrackingRefBased/>
  <w15:docId w15:val="{93E81DA9-56A7-44C0-A317-DEC5517F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0A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nd_(Computerspie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r_Trek_(1971_video_ga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2A888DEA-1E3B-4049-BBB4-F1B37B25E7F7%7d\%7b1481409B-AAA8-4884-B4FC-E355A70478E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{1481409B-AAA8-4884-B4FC-E355A70478EE}tf02786999_win32.dotx</Template>
  <TotalTime>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1</cp:revision>
  <cp:lastPrinted>2020-09-24T19:21:00Z</cp:lastPrinted>
  <dcterms:created xsi:type="dcterms:W3CDTF">2020-09-24T17:46:00Z</dcterms:created>
  <dcterms:modified xsi:type="dcterms:W3CDTF">2020-09-24T19:22:00Z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